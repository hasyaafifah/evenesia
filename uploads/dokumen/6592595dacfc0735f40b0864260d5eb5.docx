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96B57" w14:textId="77777777" w:rsidR="00E05852" w:rsidRDefault="00012F4A">
      <w:pPr>
        <w:spacing w:before="64"/>
        <w:ind w:left="100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Andi M Axel Reyhan </w:t>
      </w:r>
      <w:proofErr w:type="spellStart"/>
      <w:r>
        <w:rPr>
          <w:b/>
          <w:sz w:val="24"/>
          <w:szCs w:val="24"/>
        </w:rPr>
        <w:t>Yanandhy</w:t>
      </w:r>
      <w:proofErr w:type="spellEnd"/>
    </w:p>
    <w:p w14:paraId="62B7C49E" w14:textId="70DC1CEE" w:rsidR="00E05852" w:rsidRDefault="00012F4A">
      <w:pPr>
        <w:spacing w:before="41"/>
        <w:ind w:left="1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Kelas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4817090072</w:t>
      </w:r>
    </w:p>
    <w:p w14:paraId="474ED098" w14:textId="221BDCC9" w:rsidR="00012F4A" w:rsidRDefault="00012F4A">
      <w:pPr>
        <w:spacing w:before="41"/>
        <w:ind w:left="100"/>
        <w:rPr>
          <w:sz w:val="24"/>
          <w:szCs w:val="24"/>
        </w:rPr>
      </w:pPr>
      <w:r>
        <w:rPr>
          <w:b/>
          <w:sz w:val="24"/>
          <w:szCs w:val="24"/>
        </w:rPr>
        <w:t xml:space="preserve">Mata </w:t>
      </w:r>
      <w:proofErr w:type="spellStart"/>
      <w:proofErr w:type="gramStart"/>
      <w:r>
        <w:rPr>
          <w:b/>
          <w:sz w:val="24"/>
          <w:szCs w:val="24"/>
        </w:rPr>
        <w:t>Kuliah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Seminar</w:t>
      </w:r>
    </w:p>
    <w:p w14:paraId="3EFEBD56" w14:textId="77777777" w:rsidR="00E05852" w:rsidRDefault="00012F4A" w:rsidP="00D346E5">
      <w:pPr>
        <w:spacing w:before="41"/>
        <w:ind w:left="100"/>
        <w:jc w:val="center"/>
        <w:rPr>
          <w:sz w:val="24"/>
          <w:szCs w:val="24"/>
        </w:rPr>
      </w:pPr>
      <w:r>
        <w:rPr>
          <w:b/>
          <w:sz w:val="24"/>
          <w:szCs w:val="24"/>
        </w:rPr>
        <w:t>TUGAS 1 SEMINAR</w:t>
      </w:r>
    </w:p>
    <w:p w14:paraId="4F482DB5" w14:textId="3A25999B" w:rsidR="00E05852" w:rsidRPr="001603C5" w:rsidRDefault="00012F4A" w:rsidP="001603C5">
      <w:pPr>
        <w:spacing w:before="36"/>
        <w:ind w:left="100"/>
        <w:rPr>
          <w:b/>
          <w:bCs/>
          <w:sz w:val="24"/>
          <w:szCs w:val="24"/>
        </w:rPr>
      </w:pPr>
      <w:r w:rsidRPr="00012F4A">
        <w:rPr>
          <w:b/>
          <w:bCs/>
          <w:sz w:val="24"/>
          <w:szCs w:val="24"/>
        </w:rPr>
        <w:t xml:space="preserve">1. </w:t>
      </w:r>
      <w:proofErr w:type="spellStart"/>
      <w:r w:rsidR="00AA51D2">
        <w:rPr>
          <w:b/>
          <w:bCs/>
          <w:sz w:val="24"/>
          <w:szCs w:val="24"/>
        </w:rPr>
        <w:t>Berikan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c</w:t>
      </w:r>
      <w:r w:rsidRPr="00012F4A">
        <w:rPr>
          <w:b/>
          <w:bCs/>
          <w:sz w:val="24"/>
          <w:szCs w:val="24"/>
        </w:rPr>
        <w:t>ontoh</w:t>
      </w:r>
      <w:proofErr w:type="spellEnd"/>
      <w:r w:rsidRPr="00012F4A">
        <w:rPr>
          <w:b/>
          <w:bCs/>
          <w:sz w:val="24"/>
          <w:szCs w:val="24"/>
        </w:rPr>
        <w:t xml:space="preserve"> </w:t>
      </w:r>
      <w:proofErr w:type="spellStart"/>
      <w:r w:rsidRPr="00012F4A">
        <w:rPr>
          <w:b/>
          <w:bCs/>
          <w:sz w:val="24"/>
          <w:szCs w:val="24"/>
        </w:rPr>
        <w:t>Penalaran</w:t>
      </w:r>
      <w:proofErr w:type="spellEnd"/>
      <w:r w:rsidRPr="00012F4A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012F4A">
        <w:rPr>
          <w:b/>
          <w:bCs/>
          <w:sz w:val="24"/>
          <w:szCs w:val="24"/>
        </w:rPr>
        <w:t>Induktif</w:t>
      </w:r>
      <w:proofErr w:type="spellEnd"/>
      <w:r w:rsidR="00AA51D2">
        <w:rPr>
          <w:b/>
          <w:bCs/>
          <w:sz w:val="24"/>
          <w:szCs w:val="24"/>
        </w:rPr>
        <w:t xml:space="preserve"> ?</w:t>
      </w:r>
      <w:proofErr w:type="gramEnd"/>
    </w:p>
    <w:p w14:paraId="1F467F2A" w14:textId="6032AB0C" w:rsidR="001603C5" w:rsidRPr="001603C5" w:rsidRDefault="001603C5" w:rsidP="0016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lang w:val="en-ID" w:eastAsia="en-ID"/>
        </w:rPr>
      </w:pPr>
      <w:proofErr w:type="spellStart"/>
      <w:r w:rsidRPr="001603C5">
        <w:rPr>
          <w:color w:val="000000"/>
          <w:sz w:val="24"/>
          <w:szCs w:val="24"/>
          <w:lang w:val="en-ID" w:eastAsia="en-ID"/>
        </w:rPr>
        <w:t>Semua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mahasiswa</w:t>
      </w:r>
      <w:proofErr w:type="spellEnd"/>
      <w:r w:rsidR="007D790F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7D790F">
        <w:rPr>
          <w:color w:val="000000"/>
          <w:sz w:val="24"/>
          <w:szCs w:val="24"/>
          <w:lang w:val="en-ID" w:eastAsia="en-ID"/>
        </w:rPr>
        <w:t>politeknik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a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dalah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lulusan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r w:rsidR="007D790F">
        <w:rPr>
          <w:color w:val="000000"/>
          <w:sz w:val="24"/>
          <w:szCs w:val="24"/>
          <w:lang w:val="en-ID" w:eastAsia="en-ID"/>
        </w:rPr>
        <w:t>diploma</w:t>
      </w:r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saya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adalah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mahasiswa</w:t>
      </w:r>
      <w:proofErr w:type="spellEnd"/>
      <w:r w:rsidR="007D790F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7D790F">
        <w:rPr>
          <w:color w:val="000000"/>
          <w:sz w:val="24"/>
          <w:szCs w:val="24"/>
          <w:lang w:val="en-ID" w:eastAsia="en-ID"/>
        </w:rPr>
        <w:t>politeknik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saya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lulusan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r w:rsidR="007D790F">
        <w:rPr>
          <w:color w:val="000000"/>
          <w:sz w:val="24"/>
          <w:szCs w:val="24"/>
          <w:lang w:val="en-ID" w:eastAsia="en-ID"/>
        </w:rPr>
        <w:t>diploma</w:t>
      </w:r>
      <w:r w:rsidRPr="001603C5">
        <w:rPr>
          <w:color w:val="000000"/>
          <w:sz w:val="24"/>
          <w:szCs w:val="24"/>
          <w:lang w:val="en-ID" w:eastAsia="en-ID"/>
        </w:rPr>
        <w:t>.</w:t>
      </w:r>
    </w:p>
    <w:p w14:paraId="6E8929C0" w14:textId="77777777" w:rsidR="001603C5" w:rsidRPr="001603C5" w:rsidRDefault="001603C5" w:rsidP="0016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lang w:val="en-ID" w:eastAsia="en-ID"/>
        </w:rPr>
      </w:pPr>
      <w:r w:rsidRPr="001603C5">
        <w:rPr>
          <w:color w:val="000000"/>
          <w:sz w:val="24"/>
          <w:szCs w:val="24"/>
          <w:lang w:val="en-ID" w:eastAsia="en-ID"/>
        </w:rPr>
        <w:t xml:space="preserve">Jika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ada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makanan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manusia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kelaparan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. Jika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makanan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ada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jadi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manusia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kelaparan</w:t>
      </w:r>
      <w:proofErr w:type="spellEnd"/>
    </w:p>
    <w:p w14:paraId="1F138D22" w14:textId="77777777" w:rsidR="001603C5" w:rsidRPr="001603C5" w:rsidRDefault="001603C5" w:rsidP="001603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color w:val="000000"/>
          <w:sz w:val="24"/>
          <w:szCs w:val="24"/>
          <w:lang w:val="en-ID" w:eastAsia="en-ID"/>
        </w:rPr>
      </w:pPr>
      <w:r w:rsidRPr="001603C5">
        <w:rPr>
          <w:color w:val="000000"/>
          <w:sz w:val="24"/>
          <w:szCs w:val="24"/>
          <w:lang w:val="en-ID" w:eastAsia="en-ID"/>
        </w:rPr>
        <w:t xml:space="preserve">Jika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berusaha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manusia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sukses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. Jika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ada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usaha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Maka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manusia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akan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tidak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603C5">
        <w:rPr>
          <w:color w:val="000000"/>
          <w:sz w:val="24"/>
          <w:szCs w:val="24"/>
          <w:lang w:val="en-ID" w:eastAsia="en-ID"/>
        </w:rPr>
        <w:t>sukses</w:t>
      </w:r>
      <w:proofErr w:type="spellEnd"/>
      <w:r w:rsidRPr="001603C5">
        <w:rPr>
          <w:color w:val="000000"/>
          <w:sz w:val="24"/>
          <w:szCs w:val="24"/>
          <w:lang w:val="en-ID" w:eastAsia="en-ID"/>
        </w:rPr>
        <w:t>.  </w:t>
      </w:r>
    </w:p>
    <w:p w14:paraId="23CAE588" w14:textId="77777777" w:rsidR="00E05852" w:rsidRDefault="00E05852">
      <w:pPr>
        <w:spacing w:before="9" w:line="100" w:lineRule="exact"/>
        <w:rPr>
          <w:sz w:val="11"/>
          <w:szCs w:val="11"/>
        </w:rPr>
      </w:pPr>
    </w:p>
    <w:p w14:paraId="39D44655" w14:textId="77777777" w:rsidR="00E05852" w:rsidRDefault="00E05852">
      <w:pPr>
        <w:spacing w:line="200" w:lineRule="exact"/>
      </w:pPr>
    </w:p>
    <w:p w14:paraId="1F9B0000" w14:textId="2E8D102B" w:rsidR="00E05852" w:rsidRPr="008508D1" w:rsidRDefault="008508D1">
      <w:pPr>
        <w:ind w:left="100"/>
        <w:rPr>
          <w:b/>
          <w:bCs/>
          <w:sz w:val="24"/>
          <w:szCs w:val="24"/>
        </w:rPr>
      </w:pPr>
      <w:r w:rsidRPr="008508D1">
        <w:rPr>
          <w:b/>
          <w:bCs/>
          <w:sz w:val="24"/>
          <w:szCs w:val="24"/>
        </w:rPr>
        <w:t xml:space="preserve">2. </w:t>
      </w:r>
      <w:proofErr w:type="spellStart"/>
      <w:r w:rsidR="00AA51D2">
        <w:rPr>
          <w:b/>
          <w:bCs/>
          <w:sz w:val="24"/>
          <w:szCs w:val="24"/>
        </w:rPr>
        <w:t>Berikan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c</w:t>
      </w:r>
      <w:r w:rsidR="00012F4A" w:rsidRPr="008508D1">
        <w:rPr>
          <w:b/>
          <w:bCs/>
          <w:sz w:val="24"/>
          <w:szCs w:val="24"/>
        </w:rPr>
        <w:t>ontoh</w:t>
      </w:r>
      <w:proofErr w:type="spellEnd"/>
      <w:r w:rsidR="00012F4A" w:rsidRPr="008508D1">
        <w:rPr>
          <w:b/>
          <w:bCs/>
          <w:sz w:val="24"/>
          <w:szCs w:val="24"/>
        </w:rPr>
        <w:t xml:space="preserve"> </w:t>
      </w:r>
      <w:proofErr w:type="spellStart"/>
      <w:r w:rsidR="00012F4A" w:rsidRPr="008508D1">
        <w:rPr>
          <w:b/>
          <w:bCs/>
          <w:sz w:val="24"/>
          <w:szCs w:val="24"/>
        </w:rPr>
        <w:t>Penalaran</w:t>
      </w:r>
      <w:proofErr w:type="spellEnd"/>
      <w:r w:rsidR="00012F4A" w:rsidRPr="008508D1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012F4A" w:rsidRPr="008508D1">
        <w:rPr>
          <w:b/>
          <w:bCs/>
          <w:sz w:val="24"/>
          <w:szCs w:val="24"/>
        </w:rPr>
        <w:t>Deduktif</w:t>
      </w:r>
      <w:proofErr w:type="spellEnd"/>
      <w:r w:rsidR="00AA51D2">
        <w:rPr>
          <w:b/>
          <w:bCs/>
          <w:sz w:val="24"/>
          <w:szCs w:val="24"/>
        </w:rPr>
        <w:t xml:space="preserve"> ?</w:t>
      </w:r>
      <w:proofErr w:type="gramEnd"/>
    </w:p>
    <w:p w14:paraId="185BC0AA" w14:textId="23BC8BEA" w:rsidR="00E05852" w:rsidRDefault="00E05852">
      <w:pPr>
        <w:tabs>
          <w:tab w:val="left" w:pos="820"/>
        </w:tabs>
        <w:spacing w:before="41" w:line="276" w:lineRule="auto"/>
        <w:ind w:left="820" w:right="68" w:hanging="360"/>
        <w:rPr>
          <w:sz w:val="24"/>
          <w:szCs w:val="24"/>
        </w:rPr>
      </w:pPr>
    </w:p>
    <w:p w14:paraId="09453D34" w14:textId="4A1B8062" w:rsidR="00012F4A" w:rsidRPr="00934534" w:rsidRDefault="00934534" w:rsidP="00934534">
      <w:pPr>
        <w:tabs>
          <w:tab w:val="left" w:pos="820"/>
        </w:tabs>
        <w:spacing w:before="1" w:line="276" w:lineRule="auto"/>
        <w:ind w:left="820" w:right="155" w:hanging="36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 w:rsidRPr="00934534">
        <w:rPr>
          <w:sz w:val="24"/>
          <w:szCs w:val="24"/>
          <w:shd w:val="clear" w:color="auto" w:fill="FFFFFF"/>
        </w:rPr>
        <w:t>Semua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manusia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4534">
        <w:rPr>
          <w:sz w:val="24"/>
          <w:szCs w:val="24"/>
          <w:shd w:val="clear" w:color="auto" w:fill="FFFFFF"/>
        </w:rPr>
        <w:t>fana.</w:t>
      </w:r>
      <w:r w:rsidRPr="00934534">
        <w:rPr>
          <w:sz w:val="24"/>
          <w:szCs w:val="24"/>
          <w:shd w:val="clear" w:color="auto" w:fill="FFFFFF"/>
        </w:rPr>
        <w:t>Tony</w:t>
      </w:r>
      <w:proofErr w:type="spellEnd"/>
      <w:proofErr w:type="gram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adalah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seorang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pria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  <w:r w:rsidRPr="00934534">
        <w:rPr>
          <w:sz w:val="24"/>
          <w:szCs w:val="24"/>
        </w:rPr>
        <w:t xml:space="preserve"> </w:t>
      </w:r>
      <w:r w:rsidRPr="00934534">
        <w:rPr>
          <w:sz w:val="24"/>
          <w:szCs w:val="24"/>
          <w:shd w:val="clear" w:color="auto" w:fill="FFFFFF"/>
        </w:rPr>
        <w:t>Tony</w:t>
      </w:r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adalah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fana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</w:p>
    <w:p w14:paraId="70E55CEE" w14:textId="4F274109" w:rsidR="00934534" w:rsidRPr="00934534" w:rsidRDefault="00934534" w:rsidP="00934534">
      <w:pPr>
        <w:tabs>
          <w:tab w:val="left" w:pos="820"/>
        </w:tabs>
        <w:spacing w:before="1" w:line="276" w:lineRule="auto"/>
        <w:ind w:left="820" w:right="155" w:hanging="360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2. </w:t>
      </w:r>
      <w:proofErr w:type="spellStart"/>
      <w:r w:rsidRPr="00934534">
        <w:rPr>
          <w:sz w:val="24"/>
          <w:szCs w:val="24"/>
          <w:shd w:val="clear" w:color="auto" w:fill="FFFFFF"/>
        </w:rPr>
        <w:t>Lumba-lumba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adalah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4534">
        <w:rPr>
          <w:sz w:val="24"/>
          <w:szCs w:val="24"/>
          <w:shd w:val="clear" w:color="auto" w:fill="FFFFFF"/>
        </w:rPr>
        <w:t>mamalia.Mamalia</w:t>
      </w:r>
      <w:proofErr w:type="spellEnd"/>
      <w:proofErr w:type="gram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memiliki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ginjal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  <w:r w:rsidRPr="00934534">
        <w:rPr>
          <w:sz w:val="24"/>
          <w:szCs w:val="24"/>
        </w:rPr>
        <w:br/>
      </w:r>
      <w:r w:rsidRPr="00934534">
        <w:rPr>
          <w:sz w:val="24"/>
          <w:szCs w:val="24"/>
          <w:shd w:val="clear" w:color="auto" w:fill="FFFFFF"/>
        </w:rPr>
        <w:t xml:space="preserve">Jadi, </w:t>
      </w:r>
      <w:proofErr w:type="spellStart"/>
      <w:r w:rsidRPr="00934534">
        <w:rPr>
          <w:sz w:val="24"/>
          <w:szCs w:val="24"/>
          <w:shd w:val="clear" w:color="auto" w:fill="FFFFFF"/>
        </w:rPr>
        <w:t>semua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lumba-lumba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memiliki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ginjal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</w:p>
    <w:p w14:paraId="60633B6B" w14:textId="6788467C" w:rsidR="00934534" w:rsidRPr="00934534" w:rsidRDefault="00934534" w:rsidP="00934534">
      <w:pPr>
        <w:tabs>
          <w:tab w:val="left" w:pos="820"/>
        </w:tabs>
        <w:spacing w:before="1" w:line="276" w:lineRule="auto"/>
        <w:ind w:left="820" w:right="155" w:hanging="360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3. </w:t>
      </w:r>
      <w:proofErr w:type="spellStart"/>
      <w:r w:rsidRPr="00934534">
        <w:rPr>
          <w:sz w:val="24"/>
          <w:szCs w:val="24"/>
          <w:shd w:val="clear" w:color="auto" w:fill="FFFFFF"/>
        </w:rPr>
        <w:t>Reptil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adalah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hewan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berdarah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34534">
        <w:rPr>
          <w:sz w:val="24"/>
          <w:szCs w:val="24"/>
          <w:shd w:val="clear" w:color="auto" w:fill="FFFFFF"/>
        </w:rPr>
        <w:t>dingin.</w:t>
      </w:r>
      <w:r w:rsidRPr="00934534">
        <w:rPr>
          <w:sz w:val="24"/>
          <w:szCs w:val="24"/>
          <w:shd w:val="clear" w:color="auto" w:fill="FFFFFF"/>
        </w:rPr>
        <w:t>Bunglon</w:t>
      </w:r>
      <w:proofErr w:type="spellEnd"/>
      <w:proofErr w:type="gram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adalah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reptil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  <w:r w:rsidRPr="00934534">
        <w:rPr>
          <w:sz w:val="24"/>
          <w:szCs w:val="24"/>
        </w:rPr>
        <w:br/>
      </w:r>
      <w:proofErr w:type="spellStart"/>
      <w:r w:rsidRPr="00934534">
        <w:rPr>
          <w:sz w:val="24"/>
          <w:szCs w:val="24"/>
          <w:shd w:val="clear" w:color="auto" w:fill="FFFFFF"/>
        </w:rPr>
        <w:t>Bunglon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memiliki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darah</w:t>
      </w:r>
      <w:proofErr w:type="spellEnd"/>
      <w:r w:rsidRPr="00934534">
        <w:rPr>
          <w:sz w:val="24"/>
          <w:szCs w:val="24"/>
          <w:shd w:val="clear" w:color="auto" w:fill="FFFFFF"/>
        </w:rPr>
        <w:t xml:space="preserve"> </w:t>
      </w:r>
      <w:proofErr w:type="spellStart"/>
      <w:r w:rsidRPr="00934534">
        <w:rPr>
          <w:sz w:val="24"/>
          <w:szCs w:val="24"/>
          <w:shd w:val="clear" w:color="auto" w:fill="FFFFFF"/>
        </w:rPr>
        <w:t>dingin</w:t>
      </w:r>
      <w:proofErr w:type="spellEnd"/>
      <w:r w:rsidRPr="00934534">
        <w:rPr>
          <w:sz w:val="24"/>
          <w:szCs w:val="24"/>
          <w:shd w:val="clear" w:color="auto" w:fill="FFFFFF"/>
        </w:rPr>
        <w:t>.</w:t>
      </w:r>
    </w:p>
    <w:p w14:paraId="7F48B47B" w14:textId="77777777" w:rsidR="00E05852" w:rsidRDefault="00E05852">
      <w:pPr>
        <w:spacing w:line="200" w:lineRule="exact"/>
      </w:pPr>
    </w:p>
    <w:p w14:paraId="2340CA59" w14:textId="77777777" w:rsidR="00E05852" w:rsidRDefault="00E05852">
      <w:pPr>
        <w:spacing w:line="200" w:lineRule="exact"/>
      </w:pPr>
    </w:p>
    <w:p w14:paraId="079F6EF5" w14:textId="77777777" w:rsidR="00E05852" w:rsidRDefault="00E05852">
      <w:pPr>
        <w:spacing w:before="16" w:line="220" w:lineRule="exact"/>
        <w:rPr>
          <w:sz w:val="22"/>
          <w:szCs w:val="22"/>
        </w:rPr>
      </w:pPr>
    </w:p>
    <w:p w14:paraId="6D140F39" w14:textId="30067EDE" w:rsidR="00AA51D2" w:rsidRPr="00AA51D2" w:rsidRDefault="008508D1">
      <w:pPr>
        <w:ind w:left="100"/>
        <w:rPr>
          <w:b/>
          <w:bCs/>
          <w:sz w:val="24"/>
          <w:szCs w:val="24"/>
        </w:rPr>
      </w:pPr>
      <w:r w:rsidRPr="00AA51D2">
        <w:rPr>
          <w:b/>
          <w:bCs/>
          <w:sz w:val="24"/>
          <w:szCs w:val="24"/>
        </w:rPr>
        <w:t xml:space="preserve">3.   </w:t>
      </w:r>
      <w:proofErr w:type="spellStart"/>
      <w:r w:rsidR="00AA51D2">
        <w:rPr>
          <w:b/>
          <w:bCs/>
          <w:sz w:val="24"/>
          <w:szCs w:val="24"/>
        </w:rPr>
        <w:t>Apa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keuntungan</w:t>
      </w:r>
      <w:proofErr w:type="spellEnd"/>
      <w:r w:rsidR="00AA51D2">
        <w:rPr>
          <w:b/>
          <w:bCs/>
          <w:sz w:val="24"/>
          <w:szCs w:val="24"/>
        </w:rPr>
        <w:t xml:space="preserve"> dan </w:t>
      </w:r>
      <w:proofErr w:type="spellStart"/>
      <w:r w:rsidR="00AA51D2">
        <w:rPr>
          <w:b/>
          <w:bCs/>
          <w:sz w:val="24"/>
          <w:szCs w:val="24"/>
        </w:rPr>
        <w:t>kerugian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dari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penalaran</w:t>
      </w:r>
      <w:proofErr w:type="spellEnd"/>
      <w:r w:rsidR="00AA51D2">
        <w:rPr>
          <w:b/>
          <w:bCs/>
          <w:sz w:val="24"/>
          <w:szCs w:val="24"/>
        </w:rPr>
        <w:t xml:space="preserve"> </w:t>
      </w:r>
      <w:proofErr w:type="spellStart"/>
      <w:r w:rsidR="00AA51D2">
        <w:rPr>
          <w:b/>
          <w:bCs/>
          <w:sz w:val="24"/>
          <w:szCs w:val="24"/>
        </w:rPr>
        <w:t>induktif</w:t>
      </w:r>
      <w:proofErr w:type="spellEnd"/>
      <w:r w:rsidR="00AA51D2">
        <w:rPr>
          <w:b/>
          <w:bCs/>
          <w:sz w:val="24"/>
          <w:szCs w:val="24"/>
        </w:rPr>
        <w:t xml:space="preserve"> dan </w:t>
      </w:r>
      <w:proofErr w:type="spellStart"/>
      <w:proofErr w:type="gramStart"/>
      <w:r w:rsidR="00AA51D2">
        <w:rPr>
          <w:b/>
          <w:bCs/>
          <w:sz w:val="24"/>
          <w:szCs w:val="24"/>
        </w:rPr>
        <w:t>deduktif</w:t>
      </w:r>
      <w:proofErr w:type="spellEnd"/>
      <w:r w:rsidR="00AA51D2">
        <w:rPr>
          <w:b/>
          <w:bCs/>
          <w:sz w:val="24"/>
          <w:szCs w:val="24"/>
        </w:rPr>
        <w:t xml:space="preserve"> ?</w:t>
      </w:r>
      <w:proofErr w:type="gramEnd"/>
    </w:p>
    <w:p w14:paraId="4558132C" w14:textId="77777777" w:rsidR="00AA51D2" w:rsidRDefault="00AA51D2">
      <w:pPr>
        <w:ind w:left="100"/>
        <w:rPr>
          <w:sz w:val="24"/>
          <w:szCs w:val="24"/>
        </w:rPr>
      </w:pPr>
    </w:p>
    <w:p w14:paraId="0A707071" w14:textId="3598E363" w:rsidR="00E05852" w:rsidRDefault="00012F4A">
      <w:pPr>
        <w:ind w:left="100"/>
        <w:rPr>
          <w:sz w:val="24"/>
          <w:szCs w:val="24"/>
        </w:rPr>
      </w:pPr>
      <w:proofErr w:type="spellStart"/>
      <w:r w:rsidRPr="008508D1">
        <w:rPr>
          <w:b/>
          <w:bCs/>
          <w:sz w:val="24"/>
          <w:szCs w:val="24"/>
        </w:rPr>
        <w:t>Keuntungan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menggunakan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Penalaran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Induktif</w:t>
      </w:r>
      <w:proofErr w:type="spellEnd"/>
    </w:p>
    <w:p w14:paraId="169664D0" w14:textId="77777777" w:rsidR="00E05852" w:rsidRDefault="00E05852">
      <w:pPr>
        <w:spacing w:before="9" w:line="140" w:lineRule="exact"/>
        <w:rPr>
          <w:sz w:val="15"/>
          <w:szCs w:val="15"/>
        </w:rPr>
      </w:pPr>
    </w:p>
    <w:p w14:paraId="22A63729" w14:textId="77777777" w:rsidR="00E05852" w:rsidRDefault="00E05852">
      <w:pPr>
        <w:spacing w:line="200" w:lineRule="exact"/>
      </w:pPr>
    </w:p>
    <w:p w14:paraId="5D9EF131" w14:textId="77777777" w:rsidR="00E05852" w:rsidRPr="00012F4A" w:rsidRDefault="00012F4A">
      <w:pPr>
        <w:ind w:left="460"/>
        <w:rPr>
          <w:b/>
          <w:bCs/>
          <w:iCs/>
          <w:sz w:val="24"/>
          <w:szCs w:val="24"/>
        </w:rPr>
      </w:pPr>
      <w:r w:rsidRPr="00012F4A">
        <w:rPr>
          <w:b/>
          <w:bCs/>
          <w:iCs/>
          <w:sz w:val="24"/>
          <w:szCs w:val="24"/>
        </w:rPr>
        <w:t xml:space="preserve">1.   </w:t>
      </w:r>
      <w:proofErr w:type="spellStart"/>
      <w:r w:rsidRPr="00012F4A">
        <w:rPr>
          <w:b/>
          <w:bCs/>
          <w:iCs/>
          <w:sz w:val="24"/>
          <w:szCs w:val="24"/>
        </w:rPr>
        <w:t>Menetapkan</w:t>
      </w:r>
      <w:proofErr w:type="spellEnd"/>
      <w:r w:rsidRPr="00012F4A">
        <w:rPr>
          <w:b/>
          <w:bCs/>
          <w:iCs/>
          <w:sz w:val="24"/>
          <w:szCs w:val="24"/>
        </w:rPr>
        <w:t xml:space="preserve"> </w:t>
      </w:r>
      <w:proofErr w:type="spellStart"/>
      <w:r w:rsidRPr="00012F4A">
        <w:rPr>
          <w:b/>
          <w:bCs/>
          <w:iCs/>
          <w:sz w:val="24"/>
          <w:szCs w:val="24"/>
        </w:rPr>
        <w:t>P</w:t>
      </w:r>
      <w:r w:rsidRPr="00012F4A">
        <w:rPr>
          <w:b/>
          <w:bCs/>
          <w:iCs/>
          <w:spacing w:val="-8"/>
          <w:sz w:val="24"/>
          <w:szCs w:val="24"/>
        </w:rPr>
        <w:t>r</w:t>
      </w:r>
      <w:r w:rsidRPr="00012F4A">
        <w:rPr>
          <w:b/>
          <w:bCs/>
          <w:iCs/>
          <w:sz w:val="24"/>
          <w:szCs w:val="24"/>
        </w:rPr>
        <w:t>obabilitas</w:t>
      </w:r>
      <w:proofErr w:type="spellEnd"/>
    </w:p>
    <w:p w14:paraId="3597C1B6" w14:textId="77777777" w:rsidR="00E05852" w:rsidRDefault="00012F4A">
      <w:pPr>
        <w:spacing w:before="41" w:line="276" w:lineRule="auto"/>
        <w:ind w:left="820" w:right="115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8"/>
          <w:sz w:val="24"/>
          <w:szCs w:val="24"/>
        </w:rPr>
        <w:t>T</w:t>
      </w:r>
      <w:r>
        <w:rPr>
          <w:sz w:val="24"/>
          <w:szCs w:val="24"/>
        </w:rPr>
        <w:t>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probabilitas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. Ketika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ide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Anda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>.</w:t>
      </w:r>
    </w:p>
    <w:p w14:paraId="19EF45F3" w14:textId="303C647A" w:rsidR="00E05852" w:rsidRDefault="00E05852">
      <w:pPr>
        <w:spacing w:before="9" w:line="100" w:lineRule="exact"/>
        <w:rPr>
          <w:sz w:val="11"/>
          <w:szCs w:val="11"/>
        </w:rPr>
      </w:pPr>
    </w:p>
    <w:p w14:paraId="17E75DBC" w14:textId="2203BEBB" w:rsidR="00AA51D2" w:rsidRDefault="00AA51D2">
      <w:pPr>
        <w:spacing w:before="9" w:line="100" w:lineRule="exact"/>
        <w:rPr>
          <w:sz w:val="11"/>
          <w:szCs w:val="11"/>
        </w:rPr>
      </w:pPr>
    </w:p>
    <w:p w14:paraId="04B8BFB7" w14:textId="3E9F704D" w:rsidR="00AA51D2" w:rsidRDefault="00AA51D2">
      <w:pPr>
        <w:spacing w:before="9" w:line="100" w:lineRule="exact"/>
        <w:rPr>
          <w:sz w:val="11"/>
          <w:szCs w:val="11"/>
        </w:rPr>
      </w:pPr>
    </w:p>
    <w:p w14:paraId="05A402E2" w14:textId="000F4177" w:rsidR="00AA51D2" w:rsidRDefault="00AA51D2">
      <w:pPr>
        <w:spacing w:before="9" w:line="100" w:lineRule="exact"/>
        <w:rPr>
          <w:sz w:val="11"/>
          <w:szCs w:val="11"/>
        </w:rPr>
      </w:pPr>
    </w:p>
    <w:p w14:paraId="644F2FE5" w14:textId="4CED50D7" w:rsidR="00AA51D2" w:rsidRDefault="00AA51D2">
      <w:pPr>
        <w:spacing w:before="9" w:line="100" w:lineRule="exact"/>
        <w:rPr>
          <w:sz w:val="11"/>
          <w:szCs w:val="11"/>
        </w:rPr>
      </w:pPr>
    </w:p>
    <w:p w14:paraId="474317C1" w14:textId="73F3242C" w:rsidR="00AA51D2" w:rsidRDefault="00AA51D2">
      <w:pPr>
        <w:spacing w:before="9" w:line="100" w:lineRule="exact"/>
        <w:rPr>
          <w:sz w:val="11"/>
          <w:szCs w:val="11"/>
        </w:rPr>
      </w:pPr>
    </w:p>
    <w:p w14:paraId="51BF9CC0" w14:textId="3EED59D3" w:rsidR="00AA51D2" w:rsidRDefault="00AA51D2">
      <w:pPr>
        <w:spacing w:before="9" w:line="100" w:lineRule="exact"/>
        <w:rPr>
          <w:sz w:val="11"/>
          <w:szCs w:val="11"/>
        </w:rPr>
      </w:pPr>
    </w:p>
    <w:p w14:paraId="329BD8F5" w14:textId="1FDEF8A9" w:rsidR="00AA51D2" w:rsidRDefault="00AA51D2">
      <w:pPr>
        <w:spacing w:before="9" w:line="100" w:lineRule="exact"/>
        <w:rPr>
          <w:sz w:val="11"/>
          <w:szCs w:val="11"/>
        </w:rPr>
      </w:pPr>
    </w:p>
    <w:p w14:paraId="47F63413" w14:textId="77777777" w:rsidR="00AA51D2" w:rsidRDefault="00AA51D2">
      <w:pPr>
        <w:spacing w:before="9" w:line="100" w:lineRule="exact"/>
        <w:rPr>
          <w:sz w:val="11"/>
          <w:szCs w:val="11"/>
        </w:rPr>
      </w:pPr>
    </w:p>
    <w:p w14:paraId="0B5B4529" w14:textId="77777777" w:rsidR="00E05852" w:rsidRDefault="00E05852">
      <w:pPr>
        <w:spacing w:line="200" w:lineRule="exact"/>
      </w:pPr>
    </w:p>
    <w:p w14:paraId="4778ED1E" w14:textId="77777777" w:rsidR="00E05852" w:rsidRDefault="00012F4A">
      <w:pPr>
        <w:ind w:left="460"/>
        <w:rPr>
          <w:sz w:val="24"/>
          <w:szCs w:val="24"/>
        </w:rPr>
      </w:pPr>
      <w:r w:rsidRPr="008508D1">
        <w:rPr>
          <w:b/>
          <w:bCs/>
          <w:iCs/>
          <w:sz w:val="24"/>
          <w:szCs w:val="24"/>
        </w:rPr>
        <w:t>2.</w:t>
      </w:r>
      <w:r w:rsidRPr="00012F4A">
        <w:rPr>
          <w:b/>
          <w:bCs/>
          <w:iCs/>
          <w:sz w:val="24"/>
          <w:szCs w:val="24"/>
        </w:rPr>
        <w:t xml:space="preserve">   </w:t>
      </w:r>
      <w:proofErr w:type="spellStart"/>
      <w:r w:rsidRPr="00012F4A">
        <w:rPr>
          <w:b/>
          <w:bCs/>
          <w:iCs/>
          <w:sz w:val="24"/>
          <w:szCs w:val="24"/>
        </w:rPr>
        <w:t>Mendo</w:t>
      </w:r>
      <w:r w:rsidRPr="00012F4A">
        <w:rPr>
          <w:b/>
          <w:bCs/>
          <w:iCs/>
          <w:spacing w:val="-9"/>
          <w:sz w:val="24"/>
          <w:szCs w:val="24"/>
        </w:rPr>
        <w:t>r</w:t>
      </w:r>
      <w:r w:rsidRPr="00012F4A">
        <w:rPr>
          <w:b/>
          <w:bCs/>
          <w:iCs/>
          <w:sz w:val="24"/>
          <w:szCs w:val="24"/>
        </w:rPr>
        <w:t>ong</w:t>
      </w:r>
      <w:proofErr w:type="spellEnd"/>
      <w:r w:rsidRPr="00012F4A">
        <w:rPr>
          <w:b/>
          <w:bCs/>
          <w:iCs/>
          <w:sz w:val="24"/>
          <w:szCs w:val="24"/>
        </w:rPr>
        <w:t xml:space="preserve"> </w:t>
      </w:r>
      <w:proofErr w:type="spellStart"/>
      <w:r w:rsidRPr="00012F4A">
        <w:rPr>
          <w:b/>
          <w:bCs/>
          <w:iCs/>
          <w:sz w:val="24"/>
          <w:szCs w:val="24"/>
        </w:rPr>
        <w:t>Eksplorasi</w:t>
      </w:r>
      <w:proofErr w:type="spellEnd"/>
      <w:r w:rsidRPr="00012F4A">
        <w:rPr>
          <w:b/>
          <w:bCs/>
          <w:iCs/>
          <w:sz w:val="24"/>
          <w:szCs w:val="24"/>
        </w:rPr>
        <w:t xml:space="preserve"> </w:t>
      </w:r>
      <w:proofErr w:type="spellStart"/>
      <w:r w:rsidRPr="00012F4A">
        <w:rPr>
          <w:b/>
          <w:bCs/>
          <w:iCs/>
          <w:sz w:val="24"/>
          <w:szCs w:val="24"/>
        </w:rPr>
        <w:t>lebih</w:t>
      </w:r>
      <w:proofErr w:type="spellEnd"/>
      <w:r w:rsidRPr="00012F4A">
        <w:rPr>
          <w:b/>
          <w:bCs/>
          <w:iCs/>
          <w:sz w:val="24"/>
          <w:szCs w:val="24"/>
        </w:rPr>
        <w:t xml:space="preserve"> </w:t>
      </w:r>
      <w:proofErr w:type="spellStart"/>
      <w:r w:rsidRPr="00012F4A">
        <w:rPr>
          <w:b/>
          <w:bCs/>
          <w:iCs/>
          <w:sz w:val="24"/>
          <w:szCs w:val="24"/>
        </w:rPr>
        <w:t>lanjut</w:t>
      </w:r>
      <w:proofErr w:type="spellEnd"/>
    </w:p>
    <w:p w14:paraId="2EED3E0F" w14:textId="77777777" w:rsidR="00E05852" w:rsidRDefault="00012F4A">
      <w:pPr>
        <w:spacing w:before="41" w:line="276" w:lineRule="auto"/>
        <w:ind w:left="820" w:right="394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eksplorasi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kemungkinan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salah.</w:t>
      </w:r>
    </w:p>
    <w:p w14:paraId="6ABAF511" w14:textId="77777777" w:rsidR="00AA51D2" w:rsidRDefault="00AA51D2">
      <w:pPr>
        <w:spacing w:before="41" w:line="276" w:lineRule="auto"/>
        <w:ind w:left="820" w:right="394" w:firstLine="720"/>
        <w:rPr>
          <w:sz w:val="24"/>
          <w:szCs w:val="24"/>
        </w:rPr>
      </w:pPr>
    </w:p>
    <w:p w14:paraId="5A2996F5" w14:textId="6000B030" w:rsidR="00AA51D2" w:rsidRDefault="00AA51D2">
      <w:pPr>
        <w:spacing w:before="41" w:line="276" w:lineRule="auto"/>
        <w:ind w:left="820" w:right="394" w:firstLine="720"/>
        <w:rPr>
          <w:sz w:val="24"/>
          <w:szCs w:val="24"/>
        </w:rPr>
      </w:pPr>
    </w:p>
    <w:p w14:paraId="1573FFC6" w14:textId="77777777" w:rsidR="00C34803" w:rsidRDefault="00C34803">
      <w:pPr>
        <w:spacing w:before="41" w:line="276" w:lineRule="auto"/>
        <w:ind w:left="820" w:right="394" w:firstLine="720"/>
        <w:rPr>
          <w:sz w:val="24"/>
          <w:szCs w:val="24"/>
        </w:rPr>
      </w:pPr>
    </w:p>
    <w:p w14:paraId="089112AB" w14:textId="7E4CC5DA" w:rsidR="00AA51D2" w:rsidRPr="00474218" w:rsidRDefault="00C31225" w:rsidP="00AA51D2">
      <w:pPr>
        <w:spacing w:before="60"/>
        <w:ind w:left="1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 w:rsidR="00AA51D2" w:rsidRPr="00474218">
        <w:rPr>
          <w:b/>
          <w:bCs/>
          <w:sz w:val="24"/>
          <w:szCs w:val="24"/>
        </w:rPr>
        <w:t>Kerugian</w:t>
      </w:r>
      <w:proofErr w:type="spellEnd"/>
      <w:r w:rsidR="00AA51D2" w:rsidRPr="00474218">
        <w:rPr>
          <w:b/>
          <w:bCs/>
          <w:sz w:val="24"/>
          <w:szCs w:val="24"/>
        </w:rPr>
        <w:t xml:space="preserve"> </w:t>
      </w:r>
      <w:proofErr w:type="spellStart"/>
      <w:r w:rsidR="00AA51D2" w:rsidRPr="00474218">
        <w:rPr>
          <w:b/>
          <w:bCs/>
          <w:sz w:val="24"/>
          <w:szCs w:val="24"/>
        </w:rPr>
        <w:t>menggunakan</w:t>
      </w:r>
      <w:proofErr w:type="spellEnd"/>
      <w:r w:rsidR="00AA51D2" w:rsidRPr="00474218">
        <w:rPr>
          <w:b/>
          <w:bCs/>
          <w:sz w:val="24"/>
          <w:szCs w:val="24"/>
        </w:rPr>
        <w:t xml:space="preserve"> </w:t>
      </w:r>
      <w:proofErr w:type="spellStart"/>
      <w:r w:rsidR="00AA51D2" w:rsidRPr="00474218">
        <w:rPr>
          <w:b/>
          <w:bCs/>
          <w:sz w:val="24"/>
          <w:szCs w:val="24"/>
        </w:rPr>
        <w:t>Penalaran</w:t>
      </w:r>
      <w:proofErr w:type="spellEnd"/>
      <w:r w:rsidR="00AA51D2" w:rsidRPr="00474218">
        <w:rPr>
          <w:b/>
          <w:bCs/>
          <w:sz w:val="24"/>
          <w:szCs w:val="24"/>
        </w:rPr>
        <w:t xml:space="preserve"> </w:t>
      </w:r>
      <w:proofErr w:type="spellStart"/>
      <w:r w:rsidR="00AA51D2" w:rsidRPr="00474218">
        <w:rPr>
          <w:b/>
          <w:bCs/>
          <w:sz w:val="24"/>
          <w:szCs w:val="24"/>
        </w:rPr>
        <w:t>Induktif</w:t>
      </w:r>
      <w:proofErr w:type="spellEnd"/>
    </w:p>
    <w:p w14:paraId="4085DF8C" w14:textId="77777777" w:rsidR="00AA51D2" w:rsidRDefault="00AA51D2" w:rsidP="00AA51D2">
      <w:pPr>
        <w:spacing w:before="9" w:line="140" w:lineRule="exact"/>
        <w:rPr>
          <w:sz w:val="15"/>
          <w:szCs w:val="15"/>
        </w:rPr>
      </w:pPr>
    </w:p>
    <w:p w14:paraId="6ADDC4E4" w14:textId="77777777" w:rsidR="00AA51D2" w:rsidRPr="008508D1" w:rsidRDefault="00AA51D2" w:rsidP="00AA51D2">
      <w:pPr>
        <w:spacing w:line="200" w:lineRule="exact"/>
        <w:rPr>
          <w:iCs/>
        </w:rPr>
      </w:pPr>
    </w:p>
    <w:p w14:paraId="58D74029" w14:textId="77777777" w:rsidR="00AA51D2" w:rsidRPr="00012F4A" w:rsidRDefault="00AA51D2" w:rsidP="00AA51D2">
      <w:pPr>
        <w:ind w:left="460"/>
        <w:rPr>
          <w:b/>
          <w:bCs/>
          <w:iCs/>
          <w:sz w:val="24"/>
          <w:szCs w:val="24"/>
        </w:rPr>
      </w:pPr>
      <w:r w:rsidRPr="008508D1">
        <w:rPr>
          <w:iCs/>
          <w:sz w:val="24"/>
          <w:szCs w:val="24"/>
        </w:rPr>
        <w:t xml:space="preserve">1.   </w:t>
      </w:r>
      <w:proofErr w:type="spellStart"/>
      <w:r w:rsidRPr="001E4F7F">
        <w:rPr>
          <w:iCs/>
          <w:sz w:val="24"/>
          <w:szCs w:val="24"/>
        </w:rPr>
        <w:t>Cakupan</w:t>
      </w:r>
      <w:proofErr w:type="spellEnd"/>
      <w:r w:rsidRPr="001E4F7F">
        <w:rPr>
          <w:iCs/>
          <w:sz w:val="24"/>
          <w:szCs w:val="24"/>
        </w:rPr>
        <w:t xml:space="preserve"> </w:t>
      </w:r>
      <w:proofErr w:type="spellStart"/>
      <w:r w:rsidRPr="001E4F7F">
        <w:rPr>
          <w:iCs/>
          <w:spacing w:val="-22"/>
          <w:sz w:val="24"/>
          <w:szCs w:val="24"/>
        </w:rPr>
        <w:t>T</w:t>
      </w:r>
      <w:r w:rsidRPr="001E4F7F">
        <w:rPr>
          <w:iCs/>
          <w:sz w:val="24"/>
          <w:szCs w:val="24"/>
        </w:rPr>
        <w:t>erbatas</w:t>
      </w:r>
      <w:proofErr w:type="spellEnd"/>
      <w:r w:rsidRPr="001E4F7F">
        <w:rPr>
          <w:iCs/>
          <w:sz w:val="24"/>
          <w:szCs w:val="24"/>
        </w:rPr>
        <w:t xml:space="preserve"> dan </w:t>
      </w:r>
      <w:proofErr w:type="spellStart"/>
      <w:r w:rsidRPr="001E4F7F">
        <w:rPr>
          <w:iCs/>
          <w:sz w:val="24"/>
          <w:szCs w:val="24"/>
        </w:rPr>
        <w:t>Infe</w:t>
      </w:r>
      <w:r w:rsidRPr="001E4F7F">
        <w:rPr>
          <w:iCs/>
          <w:spacing w:val="-9"/>
          <w:sz w:val="24"/>
          <w:szCs w:val="24"/>
        </w:rPr>
        <w:t>r</w:t>
      </w:r>
      <w:r w:rsidRPr="001E4F7F">
        <w:rPr>
          <w:iCs/>
          <w:sz w:val="24"/>
          <w:szCs w:val="24"/>
        </w:rPr>
        <w:t>ensi</w:t>
      </w:r>
      <w:proofErr w:type="spellEnd"/>
      <w:r w:rsidRPr="001E4F7F">
        <w:rPr>
          <w:iCs/>
          <w:sz w:val="24"/>
          <w:szCs w:val="24"/>
        </w:rPr>
        <w:t xml:space="preserve"> </w:t>
      </w:r>
      <w:proofErr w:type="spellStart"/>
      <w:r w:rsidRPr="001E4F7F">
        <w:rPr>
          <w:iCs/>
          <w:spacing w:val="-13"/>
          <w:sz w:val="24"/>
          <w:szCs w:val="24"/>
        </w:rPr>
        <w:t>T</w:t>
      </w:r>
      <w:r w:rsidRPr="001E4F7F">
        <w:rPr>
          <w:iCs/>
          <w:sz w:val="24"/>
          <w:szCs w:val="24"/>
        </w:rPr>
        <w:t>idak</w:t>
      </w:r>
      <w:proofErr w:type="spellEnd"/>
      <w:r w:rsidRPr="001E4F7F">
        <w:rPr>
          <w:iCs/>
          <w:spacing w:val="-4"/>
          <w:sz w:val="24"/>
          <w:szCs w:val="24"/>
        </w:rPr>
        <w:t xml:space="preserve"> </w:t>
      </w:r>
      <w:proofErr w:type="spellStart"/>
      <w:r w:rsidRPr="001E4F7F">
        <w:rPr>
          <w:iCs/>
          <w:sz w:val="24"/>
          <w:szCs w:val="24"/>
        </w:rPr>
        <w:t>Akurat</w:t>
      </w:r>
      <w:proofErr w:type="spellEnd"/>
    </w:p>
    <w:p w14:paraId="54C53CEF" w14:textId="77777777" w:rsidR="00AA51D2" w:rsidRDefault="00AA51D2" w:rsidP="00AA51D2">
      <w:pPr>
        <w:spacing w:before="41" w:line="276" w:lineRule="auto"/>
        <w:ind w:left="820" w:right="255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induktif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terbatas</w:t>
      </w:r>
      <w:proofErr w:type="spellEnd"/>
      <w:r>
        <w:rPr>
          <w:sz w:val="24"/>
          <w:szCs w:val="24"/>
        </w:rPr>
        <w:t xml:space="preserve">. Karena </w:t>
      </w:r>
      <w:proofErr w:type="spellStart"/>
      <w:r>
        <w:rPr>
          <w:sz w:val="24"/>
          <w:szCs w:val="24"/>
        </w:rPr>
        <w:t>dimulai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yang sangat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serupa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siapa</w:t>
      </w:r>
      <w:proofErr w:type="spell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akurat</w:t>
      </w:r>
      <w:proofErr w:type="spellEnd"/>
      <w:r>
        <w:rPr>
          <w:sz w:val="24"/>
          <w:szCs w:val="24"/>
        </w:rPr>
        <w:t xml:space="preserve"> di dunia yang </w:t>
      </w:r>
      <w:proofErr w:type="spellStart"/>
      <w:r>
        <w:rPr>
          <w:sz w:val="24"/>
          <w:szCs w:val="24"/>
        </w:rPr>
        <w:t>beragam</w:t>
      </w:r>
      <w:proofErr w:type="spellEnd"/>
      <w:r>
        <w:rPr>
          <w:sz w:val="24"/>
          <w:szCs w:val="24"/>
        </w:rPr>
        <w:t>.</w:t>
      </w:r>
    </w:p>
    <w:p w14:paraId="2DBF8713" w14:textId="77777777" w:rsidR="00AA51D2" w:rsidRDefault="00AA51D2" w:rsidP="00AA51D2">
      <w:pPr>
        <w:spacing w:line="200" w:lineRule="exact"/>
      </w:pPr>
    </w:p>
    <w:p w14:paraId="27ADAD1C" w14:textId="77777777" w:rsidR="00AA51D2" w:rsidRDefault="00AA51D2" w:rsidP="00AA51D2">
      <w:pPr>
        <w:spacing w:line="200" w:lineRule="exact"/>
      </w:pPr>
    </w:p>
    <w:p w14:paraId="4CD6D068" w14:textId="77777777" w:rsidR="00AA51D2" w:rsidRDefault="00AA51D2" w:rsidP="00AA51D2">
      <w:pPr>
        <w:spacing w:before="16" w:line="220" w:lineRule="exact"/>
        <w:rPr>
          <w:sz w:val="22"/>
          <w:szCs w:val="22"/>
        </w:rPr>
      </w:pPr>
    </w:p>
    <w:p w14:paraId="6805F953" w14:textId="77777777" w:rsidR="00AA51D2" w:rsidRDefault="00AA51D2" w:rsidP="00AA51D2">
      <w:pPr>
        <w:ind w:left="10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 w:rsidRPr="008508D1">
        <w:rPr>
          <w:b/>
          <w:bCs/>
          <w:sz w:val="24"/>
          <w:szCs w:val="24"/>
        </w:rPr>
        <w:t>Keuntungan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menggunakan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penalaran</w:t>
      </w:r>
      <w:proofErr w:type="spellEnd"/>
      <w:r w:rsidRPr="008508D1">
        <w:rPr>
          <w:b/>
          <w:bCs/>
          <w:sz w:val="24"/>
          <w:szCs w:val="24"/>
        </w:rPr>
        <w:t xml:space="preserve"> </w:t>
      </w:r>
      <w:proofErr w:type="spellStart"/>
      <w:r w:rsidRPr="008508D1">
        <w:rPr>
          <w:b/>
          <w:bCs/>
          <w:sz w:val="24"/>
          <w:szCs w:val="24"/>
        </w:rPr>
        <w:t>Deduktif</w:t>
      </w:r>
      <w:proofErr w:type="spellEnd"/>
    </w:p>
    <w:p w14:paraId="483AD34C" w14:textId="77777777" w:rsidR="00AA51D2" w:rsidRDefault="00AA51D2" w:rsidP="00AA51D2">
      <w:pPr>
        <w:spacing w:before="9" w:line="140" w:lineRule="exact"/>
        <w:rPr>
          <w:sz w:val="15"/>
          <w:szCs w:val="15"/>
        </w:rPr>
      </w:pPr>
    </w:p>
    <w:p w14:paraId="13C8E4E7" w14:textId="77777777" w:rsidR="00AA51D2" w:rsidRDefault="00AA51D2" w:rsidP="00AA51D2">
      <w:pPr>
        <w:spacing w:line="200" w:lineRule="exact"/>
      </w:pPr>
    </w:p>
    <w:p w14:paraId="1D0220AD" w14:textId="6C05AAF7" w:rsidR="00AA51D2" w:rsidRDefault="00AA51D2" w:rsidP="00AA51D2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proofErr w:type="gram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r w:rsidR="001E4F7F">
        <w:rPr>
          <w:sz w:val="24"/>
          <w:szCs w:val="24"/>
        </w:rPr>
        <w:t xml:space="preserve"> </w:t>
      </w:r>
      <w:proofErr w:type="spellStart"/>
      <w:r w:rsidR="001E4F7F">
        <w:rPr>
          <w:sz w:val="24"/>
          <w:szCs w:val="24"/>
        </w:rPr>
        <w:t>dalam</w:t>
      </w:r>
      <w:proofErr w:type="spellEnd"/>
      <w:proofErr w:type="gramEnd"/>
      <w:r w:rsidR="001E4F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Keputusan</w:t>
      </w:r>
    </w:p>
    <w:p w14:paraId="75AC4D82" w14:textId="77777777" w:rsidR="00AA51D2" w:rsidRDefault="00AA51D2" w:rsidP="00AA51D2">
      <w:pPr>
        <w:spacing w:before="41" w:line="276" w:lineRule="auto"/>
        <w:ind w:left="820" w:right="175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. Ketika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yang di </w:t>
      </w:r>
      <w:proofErr w:type="spellStart"/>
      <w:r>
        <w:rPr>
          <w:sz w:val="24"/>
          <w:szCs w:val="24"/>
        </w:rPr>
        <w:t>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mengapa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kita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logis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objektif</w:t>
      </w:r>
      <w:proofErr w:type="spellEnd"/>
      <w:r>
        <w:rPr>
          <w:sz w:val="24"/>
          <w:szCs w:val="24"/>
        </w:rPr>
        <w:t>.</w:t>
      </w:r>
    </w:p>
    <w:p w14:paraId="6E266B0F" w14:textId="77777777" w:rsidR="00AA51D2" w:rsidRDefault="00AA51D2" w:rsidP="00AA51D2">
      <w:pPr>
        <w:spacing w:before="9" w:line="100" w:lineRule="exact"/>
        <w:rPr>
          <w:sz w:val="11"/>
          <w:szCs w:val="11"/>
        </w:rPr>
      </w:pPr>
    </w:p>
    <w:p w14:paraId="52E621F3" w14:textId="77777777" w:rsidR="00AA51D2" w:rsidRDefault="00AA51D2" w:rsidP="00AA51D2">
      <w:pPr>
        <w:spacing w:line="200" w:lineRule="exact"/>
      </w:pPr>
    </w:p>
    <w:p w14:paraId="61B138B9" w14:textId="4CEBD9E7" w:rsidR="00AA51D2" w:rsidRDefault="00AA51D2" w:rsidP="00AA51D2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E4F7F">
        <w:rPr>
          <w:sz w:val="24"/>
          <w:szCs w:val="24"/>
        </w:rPr>
        <w:t>d</w:t>
      </w:r>
      <w:r>
        <w:rPr>
          <w:sz w:val="24"/>
          <w:szCs w:val="24"/>
        </w:rPr>
        <w:t>i</w:t>
      </w:r>
      <w:r w:rsidR="001E4F7F">
        <w:rPr>
          <w:sz w:val="24"/>
          <w:szCs w:val="24"/>
        </w:rPr>
        <w:t>unggulkan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pacing w:val="-1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</w:p>
    <w:p w14:paraId="66D9FC0D" w14:textId="77777777" w:rsidR="00AA51D2" w:rsidRDefault="00AA51D2" w:rsidP="00AA51D2">
      <w:pPr>
        <w:spacing w:before="41" w:line="276" w:lineRule="auto"/>
        <w:ind w:left="820" w:right="121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dijamin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bena</w:t>
      </w:r>
      <w:r>
        <w:rPr>
          <w:spacing w:val="-13"/>
          <w:sz w:val="24"/>
          <w:szCs w:val="24"/>
        </w:rPr>
        <w:t>r</w:t>
      </w:r>
      <w:proofErr w:type="spellEnd"/>
      <w:r>
        <w:rPr>
          <w:sz w:val="24"/>
          <w:szCs w:val="24"/>
        </w:rPr>
        <w:t>.</w:t>
      </w:r>
    </w:p>
    <w:p w14:paraId="53A77FAC" w14:textId="77777777" w:rsidR="00AA51D2" w:rsidRDefault="00AA51D2" w:rsidP="00AA51D2">
      <w:pPr>
        <w:spacing w:line="200" w:lineRule="exact"/>
      </w:pPr>
    </w:p>
    <w:p w14:paraId="5BD9DA7A" w14:textId="77777777" w:rsidR="00AA51D2" w:rsidRDefault="00AA51D2" w:rsidP="00AA51D2">
      <w:pPr>
        <w:spacing w:line="200" w:lineRule="exact"/>
      </w:pPr>
    </w:p>
    <w:p w14:paraId="4F9F50DD" w14:textId="77777777" w:rsidR="00AA51D2" w:rsidRDefault="00AA51D2" w:rsidP="00AA51D2">
      <w:pPr>
        <w:spacing w:before="16" w:line="220" w:lineRule="exact"/>
        <w:rPr>
          <w:sz w:val="22"/>
          <w:szCs w:val="22"/>
        </w:rPr>
      </w:pPr>
    </w:p>
    <w:p w14:paraId="2DEE0042" w14:textId="77777777" w:rsidR="00AA51D2" w:rsidRPr="00474218" w:rsidRDefault="00AA51D2" w:rsidP="00AA51D2">
      <w:pPr>
        <w:ind w:left="10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 w:rsidRPr="00474218">
        <w:rPr>
          <w:b/>
          <w:bCs/>
          <w:sz w:val="24"/>
          <w:szCs w:val="24"/>
        </w:rPr>
        <w:t>Kerugian</w:t>
      </w:r>
      <w:proofErr w:type="spellEnd"/>
      <w:r w:rsidRPr="00474218">
        <w:rPr>
          <w:b/>
          <w:bCs/>
          <w:sz w:val="24"/>
          <w:szCs w:val="24"/>
        </w:rPr>
        <w:t xml:space="preserve"> </w:t>
      </w:r>
      <w:proofErr w:type="spellStart"/>
      <w:r w:rsidRPr="00474218">
        <w:rPr>
          <w:b/>
          <w:bCs/>
          <w:sz w:val="24"/>
          <w:szCs w:val="24"/>
        </w:rPr>
        <w:t>menggunakan</w:t>
      </w:r>
      <w:proofErr w:type="spellEnd"/>
      <w:r w:rsidRPr="00474218">
        <w:rPr>
          <w:b/>
          <w:bCs/>
          <w:sz w:val="24"/>
          <w:szCs w:val="24"/>
        </w:rPr>
        <w:t xml:space="preserve"> </w:t>
      </w:r>
      <w:proofErr w:type="spellStart"/>
      <w:r w:rsidRPr="00474218">
        <w:rPr>
          <w:b/>
          <w:bCs/>
          <w:sz w:val="24"/>
          <w:szCs w:val="24"/>
        </w:rPr>
        <w:t>penalaran</w:t>
      </w:r>
      <w:proofErr w:type="spellEnd"/>
      <w:r w:rsidRPr="00474218">
        <w:rPr>
          <w:b/>
          <w:bCs/>
          <w:sz w:val="24"/>
          <w:szCs w:val="24"/>
        </w:rPr>
        <w:t xml:space="preserve"> </w:t>
      </w:r>
      <w:proofErr w:type="spellStart"/>
      <w:r w:rsidRPr="00474218">
        <w:rPr>
          <w:b/>
          <w:bCs/>
          <w:sz w:val="24"/>
          <w:szCs w:val="24"/>
        </w:rPr>
        <w:t>Deduktif</w:t>
      </w:r>
      <w:proofErr w:type="spellEnd"/>
    </w:p>
    <w:p w14:paraId="1E8CB2E1" w14:textId="77777777" w:rsidR="00AA51D2" w:rsidRDefault="00AA51D2" w:rsidP="00AA51D2">
      <w:pPr>
        <w:spacing w:before="9" w:line="140" w:lineRule="exact"/>
        <w:rPr>
          <w:sz w:val="15"/>
          <w:szCs w:val="15"/>
        </w:rPr>
      </w:pPr>
    </w:p>
    <w:p w14:paraId="16B71F7B" w14:textId="77777777" w:rsidR="00AA51D2" w:rsidRDefault="00AA51D2" w:rsidP="00AA51D2">
      <w:pPr>
        <w:spacing w:line="200" w:lineRule="exact"/>
      </w:pPr>
    </w:p>
    <w:p w14:paraId="0A3F7EF0" w14:textId="77777777" w:rsidR="00AA51D2" w:rsidRDefault="00AA51D2" w:rsidP="00AA51D2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1.   </w:t>
      </w:r>
      <w:proofErr w:type="spellStart"/>
      <w:r>
        <w:rPr>
          <w:sz w:val="24"/>
          <w:szCs w:val="24"/>
        </w:rPr>
        <w:t>Mengandalkan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pacing w:val="-13"/>
          <w:sz w:val="24"/>
          <w:szCs w:val="24"/>
        </w:rPr>
        <w:t xml:space="preserve"> </w:t>
      </w:r>
      <w:r>
        <w:rPr>
          <w:spacing w:val="-22"/>
          <w:sz w:val="24"/>
          <w:szCs w:val="24"/>
        </w:rPr>
        <w:t>A</w:t>
      </w:r>
      <w:r>
        <w:rPr>
          <w:sz w:val="24"/>
          <w:szCs w:val="24"/>
        </w:rPr>
        <w:t xml:space="preserve">wal yang </w:t>
      </w:r>
      <w:proofErr w:type="spellStart"/>
      <w:r>
        <w:rPr>
          <w:sz w:val="24"/>
          <w:szCs w:val="24"/>
        </w:rPr>
        <w:t>Benar</w:t>
      </w:r>
      <w:proofErr w:type="spellEnd"/>
    </w:p>
    <w:p w14:paraId="40F57B14" w14:textId="77777777" w:rsidR="00AA51D2" w:rsidRDefault="00AA51D2" w:rsidP="00AA51D2">
      <w:pPr>
        <w:spacing w:before="41" w:line="276" w:lineRule="auto"/>
        <w:ind w:left="820" w:right="119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deduktif</w:t>
      </w:r>
      <w:proofErr w:type="spellEnd"/>
      <w:r>
        <w:rPr>
          <w:sz w:val="24"/>
          <w:szCs w:val="24"/>
        </w:rPr>
        <w:t xml:space="preserve"> sangat </w:t>
      </w:r>
      <w:proofErr w:type="spellStart"/>
      <w:r>
        <w:rPr>
          <w:sz w:val="24"/>
          <w:szCs w:val="24"/>
        </w:rPr>
        <w:t>be</w:t>
      </w:r>
      <w:r>
        <w:rPr>
          <w:spacing w:val="-4"/>
          <w:sz w:val="24"/>
          <w:szCs w:val="24"/>
        </w:rPr>
        <w:t>r</w:t>
      </w:r>
      <w:r>
        <w:rPr>
          <w:sz w:val="24"/>
          <w:szCs w:val="24"/>
        </w:rPr>
        <w:t>gantung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bena</w:t>
      </w:r>
      <w:r>
        <w:rPr>
          <w:spacing w:val="-13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. Kesimpulan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valid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</w:t>
      </w:r>
      <w:proofErr w:type="spellEnd"/>
      <w:r>
        <w:rPr>
          <w:sz w:val="24"/>
          <w:szCs w:val="24"/>
        </w:rPr>
        <w:t xml:space="preserve"> salah.</w:t>
      </w:r>
    </w:p>
    <w:p w14:paraId="247F8975" w14:textId="77777777" w:rsidR="00AA51D2" w:rsidRDefault="00AA51D2" w:rsidP="00AA51D2">
      <w:pPr>
        <w:spacing w:before="9" w:line="100" w:lineRule="exact"/>
        <w:rPr>
          <w:sz w:val="11"/>
          <w:szCs w:val="11"/>
        </w:rPr>
      </w:pPr>
    </w:p>
    <w:p w14:paraId="4BC90327" w14:textId="77777777" w:rsidR="00AA51D2" w:rsidRDefault="00AA51D2" w:rsidP="00AA51D2">
      <w:pPr>
        <w:spacing w:line="200" w:lineRule="exact"/>
      </w:pPr>
    </w:p>
    <w:p w14:paraId="798ACB1A" w14:textId="77777777" w:rsidR="00AA51D2" w:rsidRDefault="00AA51D2" w:rsidP="00AA51D2">
      <w:pPr>
        <w:ind w:left="460"/>
        <w:rPr>
          <w:sz w:val="24"/>
          <w:szCs w:val="24"/>
        </w:rPr>
      </w:pPr>
      <w:r>
        <w:rPr>
          <w:sz w:val="24"/>
          <w:szCs w:val="24"/>
        </w:rPr>
        <w:t xml:space="preserve">2.   Kesimpulan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</w:t>
      </w:r>
      <w:proofErr w:type="spellEnd"/>
    </w:p>
    <w:p w14:paraId="5C9E9FC7" w14:textId="77777777" w:rsidR="00AA51D2" w:rsidRDefault="00AA51D2" w:rsidP="00AA51D2">
      <w:pPr>
        <w:spacing w:before="41"/>
        <w:ind w:left="154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</w:p>
    <w:p w14:paraId="4C646E88" w14:textId="77777777" w:rsidR="00AA51D2" w:rsidRDefault="00AA51D2" w:rsidP="00AA51D2">
      <w:pPr>
        <w:spacing w:before="41" w:line="276" w:lineRule="auto"/>
        <w:ind w:left="820" w:right="61"/>
        <w:rPr>
          <w:sz w:val="24"/>
          <w:szCs w:val="24"/>
        </w:rPr>
        <w:sectPr w:rsidR="00AA51D2">
          <w:pgSz w:w="12240" w:h="15840"/>
          <w:pgMar w:top="1380" w:right="1460" w:bottom="280" w:left="1340" w:header="720" w:footer="720" w:gutter="0"/>
          <w:cols w:space="720"/>
        </w:sectPr>
      </w:pPr>
      <w:proofErr w:type="spellStart"/>
      <w:r>
        <w:rPr>
          <w:sz w:val="24"/>
          <w:szCs w:val="24"/>
        </w:rPr>
        <w:t>premis-premis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pengetahuan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mengandalkan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deduktif</w:t>
      </w:r>
      <w:proofErr w:type="spellEnd"/>
      <w:r>
        <w:rPr>
          <w:sz w:val="24"/>
          <w:szCs w:val="24"/>
        </w:rPr>
        <w:t>.</w:t>
      </w:r>
    </w:p>
    <w:p w14:paraId="43F13E0F" w14:textId="5AAB4F76" w:rsidR="00AA51D2" w:rsidRPr="00F31940" w:rsidRDefault="00AA51D2" w:rsidP="00F31940">
      <w:pPr>
        <w:pStyle w:val="ListParagraph"/>
        <w:numPr>
          <w:ilvl w:val="0"/>
          <w:numId w:val="2"/>
        </w:numPr>
        <w:spacing w:before="60"/>
        <w:rPr>
          <w:b/>
          <w:bCs/>
          <w:sz w:val="24"/>
          <w:szCs w:val="24"/>
        </w:rPr>
      </w:pPr>
      <w:proofErr w:type="spellStart"/>
      <w:r w:rsidRPr="00F31940">
        <w:rPr>
          <w:b/>
          <w:bCs/>
          <w:sz w:val="24"/>
          <w:szCs w:val="24"/>
        </w:rPr>
        <w:lastRenderedPageBreak/>
        <w:t>Bagaimana</w:t>
      </w:r>
      <w:proofErr w:type="spellEnd"/>
      <w:r w:rsidRPr="00F31940">
        <w:rPr>
          <w:b/>
          <w:bCs/>
          <w:spacing w:val="-13"/>
          <w:sz w:val="24"/>
          <w:szCs w:val="24"/>
        </w:rPr>
        <w:t xml:space="preserve"> </w:t>
      </w:r>
      <w:r w:rsidRPr="00F31940">
        <w:rPr>
          <w:b/>
          <w:bCs/>
          <w:sz w:val="24"/>
          <w:szCs w:val="24"/>
        </w:rPr>
        <w:t xml:space="preserve">Anda </w:t>
      </w:r>
      <w:proofErr w:type="spellStart"/>
      <w:r w:rsidRPr="00F31940">
        <w:rPr>
          <w:b/>
          <w:bCs/>
          <w:sz w:val="24"/>
          <w:szCs w:val="24"/>
        </w:rPr>
        <w:t>menerapkan</w:t>
      </w:r>
      <w:proofErr w:type="spellEnd"/>
      <w:r w:rsidRPr="00F31940">
        <w:rPr>
          <w:b/>
          <w:bCs/>
          <w:sz w:val="24"/>
          <w:szCs w:val="24"/>
        </w:rPr>
        <w:t xml:space="preserve"> </w:t>
      </w:r>
      <w:proofErr w:type="spellStart"/>
      <w:r w:rsidRPr="00F31940">
        <w:rPr>
          <w:b/>
          <w:bCs/>
          <w:sz w:val="24"/>
          <w:szCs w:val="24"/>
        </w:rPr>
        <w:t>penalaran</w:t>
      </w:r>
      <w:proofErr w:type="spellEnd"/>
      <w:r w:rsidRPr="00F31940">
        <w:rPr>
          <w:b/>
          <w:bCs/>
          <w:sz w:val="24"/>
          <w:szCs w:val="24"/>
        </w:rPr>
        <w:t xml:space="preserve"> </w:t>
      </w:r>
      <w:proofErr w:type="spellStart"/>
      <w:r w:rsidRPr="00F31940">
        <w:rPr>
          <w:b/>
          <w:bCs/>
          <w:sz w:val="24"/>
          <w:szCs w:val="24"/>
        </w:rPr>
        <w:t>logis</w:t>
      </w:r>
      <w:proofErr w:type="spellEnd"/>
      <w:r w:rsidRPr="00F31940">
        <w:rPr>
          <w:b/>
          <w:bCs/>
          <w:sz w:val="24"/>
          <w:szCs w:val="24"/>
        </w:rPr>
        <w:t xml:space="preserve"> </w:t>
      </w:r>
      <w:proofErr w:type="spellStart"/>
      <w:r w:rsidRPr="00F31940">
        <w:rPr>
          <w:b/>
          <w:bCs/>
          <w:sz w:val="24"/>
          <w:szCs w:val="24"/>
        </w:rPr>
        <w:t>dalam</w:t>
      </w:r>
      <w:proofErr w:type="spellEnd"/>
      <w:r w:rsidRPr="00F31940">
        <w:rPr>
          <w:b/>
          <w:bCs/>
          <w:sz w:val="24"/>
          <w:szCs w:val="24"/>
        </w:rPr>
        <w:t xml:space="preserve"> </w:t>
      </w:r>
      <w:proofErr w:type="spellStart"/>
      <w:r w:rsidRPr="00F31940">
        <w:rPr>
          <w:b/>
          <w:bCs/>
          <w:sz w:val="24"/>
          <w:szCs w:val="24"/>
        </w:rPr>
        <w:t>memajukan</w:t>
      </w:r>
      <w:proofErr w:type="spellEnd"/>
      <w:r w:rsidRPr="00F31940">
        <w:rPr>
          <w:b/>
          <w:bCs/>
          <w:sz w:val="24"/>
          <w:szCs w:val="24"/>
        </w:rPr>
        <w:t xml:space="preserve"> </w:t>
      </w:r>
      <w:proofErr w:type="spellStart"/>
      <w:r w:rsidRPr="00F31940">
        <w:rPr>
          <w:b/>
          <w:bCs/>
          <w:sz w:val="24"/>
          <w:szCs w:val="24"/>
        </w:rPr>
        <w:t>pengetahuan</w:t>
      </w:r>
      <w:proofErr w:type="spellEnd"/>
      <w:r w:rsidRPr="00F31940">
        <w:rPr>
          <w:b/>
          <w:bCs/>
          <w:sz w:val="24"/>
          <w:szCs w:val="24"/>
        </w:rPr>
        <w:t>?</w:t>
      </w:r>
    </w:p>
    <w:p w14:paraId="7CEE3D1C" w14:textId="74FB2164" w:rsidR="00F31940" w:rsidRDefault="00F31940" w:rsidP="00F31940">
      <w:pPr>
        <w:pStyle w:val="ListParagraph"/>
        <w:spacing w:before="60"/>
        <w:rPr>
          <w:b/>
          <w:bCs/>
          <w:sz w:val="24"/>
          <w:szCs w:val="24"/>
        </w:rPr>
      </w:pPr>
    </w:p>
    <w:p w14:paraId="613CE06E" w14:textId="441F04EE" w:rsidR="00F31940" w:rsidRDefault="00F31940" w:rsidP="00F31940">
      <w:pPr>
        <w:pStyle w:val="ListParagraph"/>
        <w:spacing w:before="60"/>
        <w:rPr>
          <w:sz w:val="24"/>
          <w:szCs w:val="24"/>
        </w:rPr>
      </w:pPr>
      <w:proofErr w:type="spellStart"/>
      <w:r w:rsidRPr="00877E27">
        <w:rPr>
          <w:b/>
          <w:bCs/>
          <w:sz w:val="24"/>
          <w:szCs w:val="24"/>
        </w:rPr>
        <w:t>Secara</w:t>
      </w:r>
      <w:proofErr w:type="spellEnd"/>
      <w:r w:rsidRPr="00877E27">
        <w:rPr>
          <w:b/>
          <w:bCs/>
          <w:sz w:val="24"/>
          <w:szCs w:val="24"/>
        </w:rPr>
        <w:t xml:space="preserve"> </w:t>
      </w:r>
      <w:proofErr w:type="spellStart"/>
      <w:r w:rsidRPr="00877E27">
        <w:rPr>
          <w:b/>
          <w:bCs/>
          <w:sz w:val="24"/>
          <w:szCs w:val="24"/>
        </w:rPr>
        <w:t>penalaran</w:t>
      </w:r>
      <w:proofErr w:type="spellEnd"/>
      <w:r w:rsidRPr="00877E27">
        <w:rPr>
          <w:b/>
          <w:bCs/>
          <w:sz w:val="24"/>
          <w:szCs w:val="24"/>
        </w:rPr>
        <w:t xml:space="preserve"> </w:t>
      </w:r>
      <w:proofErr w:type="spellStart"/>
      <w:r w:rsidRPr="00877E27">
        <w:rPr>
          <w:b/>
          <w:bCs/>
          <w:sz w:val="24"/>
          <w:szCs w:val="24"/>
        </w:rPr>
        <w:t>logis</w:t>
      </w:r>
      <w:proofErr w:type="spellEnd"/>
      <w:r w:rsidRPr="00877E27">
        <w:rPr>
          <w:b/>
          <w:bCs/>
          <w:sz w:val="24"/>
          <w:szCs w:val="24"/>
        </w:rPr>
        <w:t xml:space="preserve"> </w:t>
      </w:r>
      <w:proofErr w:type="spellStart"/>
      <w:r w:rsidRPr="00877E27">
        <w:rPr>
          <w:b/>
          <w:bCs/>
          <w:sz w:val="24"/>
          <w:szCs w:val="24"/>
        </w:rPr>
        <w:t>sehari-</w:t>
      </w:r>
      <w:proofErr w:type="gramStart"/>
      <w:r w:rsidRPr="00877E27">
        <w:rPr>
          <w:b/>
          <w:bCs/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:</w:t>
      </w:r>
      <w:proofErr w:type="gramEnd"/>
    </w:p>
    <w:p w14:paraId="750D0961" w14:textId="66B2D34B" w:rsidR="00F31940" w:rsidRDefault="00F31940" w:rsidP="00F31940">
      <w:pPr>
        <w:pStyle w:val="ListParagraph"/>
        <w:spacing w:before="60"/>
        <w:rPr>
          <w:sz w:val="24"/>
          <w:szCs w:val="24"/>
        </w:rPr>
      </w:pPr>
      <w:r>
        <w:rPr>
          <w:sz w:val="24"/>
          <w:szCs w:val="24"/>
        </w:rPr>
        <w:t xml:space="preserve">- Kita </w:t>
      </w:r>
      <w:proofErr w:type="spellStart"/>
      <w:r w:rsidRPr="00F31940">
        <w:rPr>
          <w:sz w:val="24"/>
          <w:szCs w:val="24"/>
        </w:rPr>
        <w:t>dapat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mengatur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logika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ke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dalam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sistem</w:t>
      </w:r>
      <w:proofErr w:type="spellEnd"/>
      <w:r w:rsidRPr="00F31940">
        <w:rPr>
          <w:sz w:val="24"/>
          <w:szCs w:val="24"/>
        </w:rPr>
        <w:t xml:space="preserve"> yang </w:t>
      </w:r>
      <w:proofErr w:type="spellStart"/>
      <w:r w:rsidRPr="00F31940">
        <w:rPr>
          <w:sz w:val="24"/>
          <w:szCs w:val="24"/>
        </w:rPr>
        <w:t>didukung</w:t>
      </w:r>
      <w:proofErr w:type="spellEnd"/>
      <w:r w:rsidRPr="00F31940">
        <w:rPr>
          <w:sz w:val="24"/>
          <w:szCs w:val="24"/>
        </w:rPr>
        <w:t xml:space="preserve"> oleh </w:t>
      </w:r>
      <w:proofErr w:type="spellStart"/>
      <w:r w:rsidRPr="00F31940">
        <w:rPr>
          <w:sz w:val="24"/>
          <w:szCs w:val="24"/>
        </w:rPr>
        <w:t>argumen</w:t>
      </w:r>
      <w:proofErr w:type="spellEnd"/>
      <w:r w:rsidRPr="00F31940">
        <w:rPr>
          <w:sz w:val="24"/>
          <w:szCs w:val="24"/>
        </w:rPr>
        <w:t xml:space="preserve"> yang </w:t>
      </w:r>
      <w:proofErr w:type="spellStart"/>
      <w:r w:rsidRPr="00F31940">
        <w:rPr>
          <w:sz w:val="24"/>
          <w:szCs w:val="24"/>
        </w:rPr>
        <w:t>memiliki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tujuan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tertentu</w:t>
      </w:r>
      <w:proofErr w:type="spellEnd"/>
      <w:r w:rsidRPr="00F31940">
        <w:rPr>
          <w:sz w:val="24"/>
          <w:szCs w:val="24"/>
        </w:rPr>
        <w:t>.</w:t>
      </w:r>
    </w:p>
    <w:p w14:paraId="7560E319" w14:textId="71357A77" w:rsidR="00F31940" w:rsidRDefault="00F31940" w:rsidP="00F31940">
      <w:pPr>
        <w:pStyle w:val="ListParagraph"/>
        <w:spacing w:before="60"/>
        <w:rPr>
          <w:sz w:val="24"/>
          <w:szCs w:val="24"/>
        </w:rPr>
      </w:pPr>
      <w:r>
        <w:rPr>
          <w:sz w:val="24"/>
          <w:szCs w:val="24"/>
        </w:rPr>
        <w:t>- Kita</w:t>
      </w:r>
      <w:r w:rsidRPr="00F31940">
        <w:rPr>
          <w:sz w:val="24"/>
          <w:szCs w:val="24"/>
        </w:rPr>
        <w:t xml:space="preserve"> d</w:t>
      </w:r>
      <w:proofErr w:type="spellStart"/>
      <w:r w:rsidRPr="00F31940">
        <w:rPr>
          <w:sz w:val="24"/>
          <w:szCs w:val="24"/>
        </w:rPr>
        <w:t>apat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memperdebatkan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validitas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 w:rsidRPr="00F31940">
        <w:rPr>
          <w:sz w:val="24"/>
          <w:szCs w:val="24"/>
        </w:rPr>
        <w:t xml:space="preserve"> </w:t>
      </w:r>
      <w:proofErr w:type="spellStart"/>
      <w:r w:rsidRPr="00F31940">
        <w:rPr>
          <w:sz w:val="24"/>
          <w:szCs w:val="24"/>
        </w:rPr>
        <w:t>perdebatan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bermodalkan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</w:t>
      </w:r>
      <w:proofErr w:type="spellEnd"/>
      <w:r w:rsidRPr="00F31940">
        <w:rPr>
          <w:sz w:val="24"/>
          <w:szCs w:val="24"/>
        </w:rPr>
        <w:t>.</w:t>
      </w:r>
    </w:p>
    <w:p w14:paraId="2BA808B7" w14:textId="0285698C" w:rsidR="00877E27" w:rsidRDefault="00877E27" w:rsidP="00F31940">
      <w:pPr>
        <w:pStyle w:val="ListParagraph"/>
        <w:spacing w:before="6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Penalaran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mempertahankan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sehat</w:t>
      </w:r>
      <w:proofErr w:type="spellEnd"/>
      <w:r>
        <w:rPr>
          <w:sz w:val="24"/>
          <w:szCs w:val="24"/>
        </w:rPr>
        <w:t>.</w:t>
      </w:r>
    </w:p>
    <w:p w14:paraId="532EC58C" w14:textId="445D73B6" w:rsidR="00877E27" w:rsidRDefault="00877E27" w:rsidP="00F31940">
      <w:pPr>
        <w:pStyle w:val="ListParagraph"/>
        <w:spacing w:before="60"/>
        <w:rPr>
          <w:sz w:val="24"/>
          <w:szCs w:val="24"/>
        </w:rPr>
      </w:pPr>
    </w:p>
    <w:p w14:paraId="502CF484" w14:textId="7A148C01" w:rsidR="00877E27" w:rsidRPr="00877E27" w:rsidRDefault="00877E27" w:rsidP="00F31940">
      <w:pPr>
        <w:pStyle w:val="ListParagraph"/>
        <w:spacing w:before="6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Dalam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implementasinya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biasanya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penalaran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logis</w:t>
      </w:r>
      <w:proofErr w:type="spellEnd"/>
      <w:r>
        <w:rPr>
          <w:b/>
          <w:bCs/>
          <w:sz w:val="24"/>
          <w:szCs w:val="24"/>
        </w:rPr>
        <w:t xml:space="preserve"> :</w:t>
      </w:r>
      <w:proofErr w:type="gramEnd"/>
    </w:p>
    <w:p w14:paraId="18E69972" w14:textId="1D2C03B9" w:rsidR="00AA51D2" w:rsidRDefault="00AA51D2" w:rsidP="00AA51D2">
      <w:pPr>
        <w:spacing w:before="41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proofErr w:type="spellStart"/>
      <w:r w:rsidR="00CB38BF">
        <w:rPr>
          <w:sz w:val="24"/>
          <w:szCs w:val="24"/>
        </w:rPr>
        <w:t>Diawali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prasyarat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premis</w:t>
      </w:r>
      <w:proofErr w:type="spellEnd"/>
      <w:r>
        <w:rPr>
          <w:sz w:val="24"/>
          <w:szCs w:val="24"/>
        </w:rPr>
        <w:t>).</w:t>
      </w:r>
    </w:p>
    <w:p w14:paraId="619975A4" w14:textId="3C979777" w:rsidR="00AA51D2" w:rsidRDefault="00AA51D2" w:rsidP="00AA51D2">
      <w:pPr>
        <w:spacing w:before="41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-   </w:t>
      </w:r>
      <w:r>
        <w:rPr>
          <w:spacing w:val="4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Selanjutnya</w:t>
      </w:r>
      <w:proofErr w:type="spellEnd"/>
      <w:r w:rsidR="00CB38BF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konsekuensi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</w:t>
      </w:r>
      <w:proofErr w:type="spellEnd"/>
      <w:r>
        <w:rPr>
          <w:sz w:val="24"/>
          <w:szCs w:val="24"/>
        </w:rPr>
        <w:t>).</w:t>
      </w:r>
    </w:p>
    <w:p w14:paraId="052D6CB9" w14:textId="34E42A6D" w:rsidR="00AA51D2" w:rsidRDefault="00AA51D2" w:rsidP="00AA51D2">
      <w:pPr>
        <w:tabs>
          <w:tab w:val="left" w:pos="820"/>
        </w:tabs>
        <w:spacing w:before="41" w:line="276" w:lineRule="auto"/>
        <w:ind w:left="820" w:right="361" w:hanging="360"/>
        <w:rPr>
          <w:sz w:val="24"/>
          <w:szCs w:val="24"/>
        </w:rPr>
        <w:sectPr w:rsidR="00AA51D2">
          <w:pgSz w:w="12240" w:h="15840"/>
          <w:pgMar w:top="1380" w:right="1440" w:bottom="280" w:left="1340" w:header="720" w:footer="720" w:gutter="0"/>
          <w:cols w:space="720"/>
        </w:sectPr>
      </w:pPr>
      <w:r>
        <w:rPr>
          <w:sz w:val="24"/>
          <w:szCs w:val="24"/>
        </w:rPr>
        <w:t>-</w:t>
      </w:r>
      <w:r>
        <w:rPr>
          <w:sz w:val="24"/>
          <w:szCs w:val="24"/>
        </w:rPr>
        <w:tab/>
      </w:r>
      <w:proofErr w:type="spellStart"/>
      <w:r>
        <w:rPr>
          <w:spacing w:val="-17"/>
          <w:sz w:val="24"/>
          <w:szCs w:val="24"/>
        </w:rPr>
        <w:t>T</w:t>
      </w:r>
      <w:r>
        <w:rPr>
          <w:sz w:val="24"/>
          <w:szCs w:val="24"/>
        </w:rPr>
        <w:t>erakhi</w:t>
      </w:r>
      <w:r>
        <w:rPr>
          <w:spacing w:val="-10"/>
          <w:sz w:val="24"/>
          <w:szCs w:val="24"/>
        </w:rPr>
        <w:t>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merumuskan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aturan</w:t>
      </w:r>
      <w:proofErr w:type="spellEnd"/>
      <w:r>
        <w:rPr>
          <w:sz w:val="24"/>
          <w:szCs w:val="24"/>
        </w:rPr>
        <w:t xml:space="preserve"> (material conditional) yang </w:t>
      </w:r>
      <w:proofErr w:type="spellStart"/>
      <w:r>
        <w:rPr>
          <w:sz w:val="24"/>
          <w:szCs w:val="24"/>
        </w:rPr>
        <w:t>mengandung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prasyarat</w:t>
      </w:r>
      <w:proofErr w:type="spellEnd"/>
      <w:r>
        <w:rPr>
          <w:sz w:val="24"/>
          <w:szCs w:val="24"/>
        </w:rPr>
        <w:t>.</w:t>
      </w:r>
    </w:p>
    <w:p w14:paraId="1D618C3E" w14:textId="46FB61CF" w:rsidR="00E05852" w:rsidRDefault="00E05852" w:rsidP="00AA51D2">
      <w:pPr>
        <w:spacing w:before="60"/>
        <w:rPr>
          <w:sz w:val="24"/>
          <w:szCs w:val="24"/>
        </w:rPr>
      </w:pPr>
    </w:p>
    <w:sectPr w:rsidR="00E05852" w:rsidSect="00AA51D2"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3C40"/>
    <w:multiLevelType w:val="multilevel"/>
    <w:tmpl w:val="45C2B3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9135FD"/>
    <w:multiLevelType w:val="multilevel"/>
    <w:tmpl w:val="EA3A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852"/>
    <w:rsid w:val="00012F4A"/>
    <w:rsid w:val="001603C5"/>
    <w:rsid w:val="001E4F7F"/>
    <w:rsid w:val="00474218"/>
    <w:rsid w:val="007D790F"/>
    <w:rsid w:val="008508D1"/>
    <w:rsid w:val="00877E27"/>
    <w:rsid w:val="008F111E"/>
    <w:rsid w:val="00934534"/>
    <w:rsid w:val="00AA51D2"/>
    <w:rsid w:val="00C31225"/>
    <w:rsid w:val="00C34803"/>
    <w:rsid w:val="00CB38BF"/>
    <w:rsid w:val="00D346E5"/>
    <w:rsid w:val="00E05852"/>
    <w:rsid w:val="00F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2E4A2"/>
  <w15:docId w15:val="{403671A6-4511-470A-B4FE-7BB2A4BE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3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reyhan</dc:creator>
  <cp:lastModifiedBy>Axel reyhan</cp:lastModifiedBy>
  <cp:revision>15</cp:revision>
  <dcterms:created xsi:type="dcterms:W3CDTF">2021-10-01T04:57:00Z</dcterms:created>
  <dcterms:modified xsi:type="dcterms:W3CDTF">2021-10-01T15:56:00Z</dcterms:modified>
</cp:coreProperties>
</file>